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A54" w:rsidRDefault="004E3A54" w:rsidP="00FF6E10">
      <w:pPr>
        <w:ind w:left="3600"/>
        <w:rPr>
          <w:b/>
          <w:bCs/>
        </w:rPr>
      </w:pPr>
    </w:p>
    <w:p w:rsidR="004E3A54" w:rsidRDefault="004E3A54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:rsidR="004E3A54" w:rsidRDefault="00B12891" w:rsidP="004543B6">
      <w:pPr>
        <w:ind w:left="3600"/>
        <w:rPr>
          <w:b/>
          <w:bCs/>
        </w:rPr>
      </w:pPr>
      <w:r>
        <w:rPr>
          <w:b/>
          <w:bCs/>
        </w:rPr>
        <w:t>Shivam Kumar</w:t>
      </w:r>
    </w:p>
    <w:p w:rsidR="004E3A54" w:rsidRPr="004543B6" w:rsidRDefault="004E3A54" w:rsidP="004543B6">
      <w:pPr>
        <w:ind w:left="3600"/>
        <w:rPr>
          <w:b/>
          <w:bCs/>
        </w:rPr>
      </w:pP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Minimum value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Just above the minimum value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Maximum value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Just below the maximum value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Typical values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Any value from 1 to 100 (valid values)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Less than 1 (invalid values)</w:t>
      </w:r>
    </w:p>
    <w:p w:rsidR="004E3A54" w:rsidRPr="004543B6" w:rsidRDefault="004E3A54" w:rsidP="004E3A54">
      <w:pPr>
        <w:numPr>
          <w:ilvl w:val="1"/>
          <w:numId w:val="4"/>
        </w:numPr>
      </w:pPr>
      <w:r w:rsidRPr="004543B6">
        <w:t>Greater than 100 (invalid values)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Negative Testing</w:t>
      </w:r>
      <w:r w:rsidRPr="004543B6">
        <w:t>: Focus on invalid inputs. Test the software's behavior when it receives unexpected or incorrect data.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lastRenderedPageBreak/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Compatibility Testing</w:t>
      </w:r>
      <w:r w:rsidRPr="004543B6">
        <w:t>: Validate the software's compatibility with different operating systems, devices, browsers, and other software components.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:rsidR="004E3A54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p w:rsidR="004E3A54" w:rsidRDefault="004E3A54">
      <w:r>
        <w:br w:type="page"/>
      </w:r>
    </w:p>
    <w:p w:rsidR="004E3A54" w:rsidRDefault="004E3A54" w:rsidP="003A24FD"/>
    <w:p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:rsidR="00644F97" w:rsidRPr="001C0A51" w:rsidRDefault="00644F97" w:rsidP="00644F97">
      <w:pPr>
        <w:ind w:left="1440"/>
      </w:pPr>
    </w:p>
    <w:p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>: Strong classes encapsulate related attributes and behaviors that are closely related and form a cohesive unit.</w:t>
      </w:r>
    </w:p>
    <w:p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:rsidR="00644F97" w:rsidRPr="00644F97" w:rsidRDefault="00644F97" w:rsidP="00644F97">
      <w:pPr>
        <w:ind w:left="720"/>
      </w:pPr>
    </w:p>
    <w:p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>: Weak classes often represent auxiliary or supporting attributes or behaviors that are not closely related and do not form a cohesive unit on their own.</w:t>
      </w:r>
    </w:p>
    <w:p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:rsidR="00644F97" w:rsidRDefault="00644F97" w:rsidP="00644F97"/>
    <w:p w:rsidR="00644F97" w:rsidRDefault="00644F97" w:rsidP="00644F97"/>
    <w:p w:rsidR="00644F97" w:rsidRDefault="00644F97" w:rsidP="00644F97"/>
    <w:p w:rsidR="00644F97" w:rsidRPr="00644F97" w:rsidRDefault="00B12891" w:rsidP="00644F97">
      <w:r>
        <w:rPr>
          <w:noProof/>
          <w:lang w:val="en-US"/>
        </w:rPr>
        <w:drawing>
          <wp:inline distT="0" distB="0" distL="0" distR="0">
            <wp:extent cx="5731510" cy="4037965"/>
            <wp:effectExtent l="19050" t="0" r="2540" b="0"/>
            <wp:docPr id="1" name="Picture 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51" w:rsidRDefault="001C0A51"/>
    <w:p w:rsidR="00644F97" w:rsidRDefault="00644F97"/>
    <w:sectPr w:rsidR="00644F97" w:rsidSect="0004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104417">
    <w:abstractNumId w:val="1"/>
  </w:num>
  <w:num w:numId="2" w16cid:durableId="1714114467">
    <w:abstractNumId w:val="2"/>
  </w:num>
  <w:num w:numId="3" w16cid:durableId="1209605529">
    <w:abstractNumId w:val="3"/>
  </w:num>
  <w:num w:numId="4" w16cid:durableId="7610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040355"/>
    <w:rsid w:val="000F12BA"/>
    <w:rsid w:val="001C0A51"/>
    <w:rsid w:val="002236AE"/>
    <w:rsid w:val="003A24FD"/>
    <w:rsid w:val="004E3A54"/>
    <w:rsid w:val="005B3D6B"/>
    <w:rsid w:val="00644F97"/>
    <w:rsid w:val="009E25A5"/>
    <w:rsid w:val="00B12891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FD8FE-8F7E-884D-909B-6311EAAA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SHIVAM KUMAR</cp:lastModifiedBy>
  <cp:revision>2</cp:revision>
  <dcterms:created xsi:type="dcterms:W3CDTF">2024-01-16T04:33:00Z</dcterms:created>
  <dcterms:modified xsi:type="dcterms:W3CDTF">2024-01-16T04:33:00Z</dcterms:modified>
</cp:coreProperties>
</file>